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E9967">
      <w:pPr>
        <w:pStyle w:val="2"/>
        <w:jc w:val="center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US"/>
        </w:rPr>
        <w:t xml:space="preserve">SOFTBALL </w:t>
      </w:r>
    </w:p>
    <w:p w14:paraId="645C983F">
      <w:pPr>
        <w:pStyle w:val="2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PH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  <w:t>Player</w:t>
      </w:r>
      <w:r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US"/>
        </w:rPr>
        <w:t>s</w:t>
      </w:r>
      <w:r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  <w:t xml:space="preserve"> List</w:t>
      </w:r>
      <w:r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PH"/>
        </w:rPr>
        <w:t>:</w:t>
      </w:r>
    </w:p>
    <w:p w14:paraId="558A87F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34515E1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2B3E3FE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Balbido,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 Krista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L. -- BEED - 2B</w:t>
      </w:r>
    </w:p>
    <w:p w14:paraId="6CCA4102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Barot,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Irish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DL. -- BEED - 2B</w:t>
      </w:r>
    </w:p>
    <w:p w14:paraId="768F5EC9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Bolabo, Charlene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US"/>
        </w:rPr>
        <w:t xml:space="preserve"> Marie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E. -- BSBA - 3E</w:t>
      </w:r>
    </w:p>
    <w:p w14:paraId="4C1C76AE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Cornel,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 Michleen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B. -- BEED -2B</w:t>
      </w:r>
    </w:p>
    <w:p w14:paraId="0B20B26E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Costales,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 Jeszavel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C.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-- BSIT - 2B</w:t>
      </w:r>
    </w:p>
    <w:p w14:paraId="67CDF327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Javier,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 Maria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US"/>
        </w:rPr>
        <w:t xml:space="preserve"> Cristina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BSBA - 3B</w:t>
      </w:r>
      <w:bookmarkStart w:id="0" w:name="_GoBack"/>
      <w:bookmarkEnd w:id="0"/>
    </w:p>
    <w:p w14:paraId="02F3234C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Lopez,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Majorie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S. -- BSIT - 4E</w:t>
      </w:r>
    </w:p>
    <w:p w14:paraId="43CE7FC5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Lucas, Ja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US"/>
        </w:rPr>
        <w:t>hna Czarina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A. -- BSBA - 4D</w:t>
      </w:r>
    </w:p>
    <w:p w14:paraId="3CFC7319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Courier New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Magtalas,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Ereca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G.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-- BSIT - 2B</w:t>
      </w:r>
    </w:p>
    <w:p w14:paraId="20D017FD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Courier New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Nazar,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Jim Rose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F. -- BSIT - 3D</w:t>
      </w:r>
    </w:p>
    <w:p w14:paraId="09252A26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Ordonio, Cadiz Andrei L.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-- BSIT - 2B</w:t>
      </w:r>
    </w:p>
    <w:p w14:paraId="5F379857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Patac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si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l,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Kristel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US"/>
        </w:rPr>
        <w:t xml:space="preserve"> Caye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O.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-- BSBA - 4D</w:t>
      </w:r>
    </w:p>
    <w:p w14:paraId="2D9C8754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Sandan, Christine Joy L.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BSIT - 3A</w:t>
      </w:r>
    </w:p>
    <w:p w14:paraId="4F6003A6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Valentin,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 Leah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US"/>
        </w:rPr>
        <w:t xml:space="preserve"> Mhay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F.</w:t>
      </w:r>
    </w:p>
    <w:p w14:paraId="70A7C274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Villones,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Aedrilyn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M. -- BSIT - 4G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br w:type="textWrapping"/>
      </w:r>
    </w:p>
    <w:p w14:paraId="143B1835">
      <w:pPr>
        <w:numPr>
          <w:ilvl w:val="0"/>
          <w:numId w:val="0"/>
        </w:numPr>
        <w:ind w:leftChars="0"/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 w14:paraId="682D25F6">
      <w:pPr>
        <w:numPr>
          <w:ilvl w:val="0"/>
          <w:numId w:val="0"/>
        </w:numPr>
        <w:ind w:leftChars="0"/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</w:pPr>
    </w:p>
    <w:p w14:paraId="07BE7462">
      <w:pPr>
        <w:numPr>
          <w:ilvl w:val="0"/>
          <w:numId w:val="0"/>
        </w:numPr>
        <w:ind w:leftChars="0"/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Reserved Players:</w:t>
      </w:r>
    </w:p>
    <w:p w14:paraId="2046CF6F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Daquiz,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 Allyza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T. -- BSIT - 3A</w:t>
      </w:r>
    </w:p>
    <w:p w14:paraId="07218183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PH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Macaraeg,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Jennifer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 G. -- BSIT - 2B</w:t>
      </w:r>
    </w:p>
    <w:p w14:paraId="2475051B">
      <w:pPr>
        <w:pStyle w:val="3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E406E91">
      <w:pPr>
        <w:rPr>
          <w:rFonts w:hint="default" w:ascii="Times New Roman" w:hAnsi="Times New Roman" w:cs="Times New Roman"/>
          <w:b/>
          <w:bCs/>
          <w:sz w:val="28"/>
          <w:szCs w:val="28"/>
          <w:lang w:val="en-PH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Student Coach: Raymond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V.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Salvador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>-- BIST -4E</w:t>
      </w:r>
    </w:p>
    <w:p w14:paraId="45CEEDD5">
      <w:pPr>
        <w:rPr>
          <w:rFonts w:hint="default" w:ascii="Times New Roman" w:hAnsi="Times New Roman" w:cs="Times New Roman"/>
          <w:b/>
          <w:bCs/>
          <w:sz w:val="28"/>
          <w:szCs w:val="28"/>
          <w:lang w:val="en-PH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 xml:space="preserve">Student Assistant: Janella Mae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DM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Arthur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 -- BSIT - 4E</w:t>
      </w:r>
    </w:p>
    <w:p w14:paraId="607C989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sz w:val="28"/>
          <w:szCs w:val="28"/>
          <w:lang w:val="en-PH"/>
        </w:rPr>
        <w:t xml:space="preserve">Faculty </w:t>
      </w:r>
      <w:r>
        <w:rPr>
          <w:rFonts w:hint="default" w:ascii="Times New Roman" w:hAnsi="Times New Roman" w:eastAsia="Courier New" w:cs="Times New Roman"/>
          <w:b/>
          <w:bCs/>
          <w:sz w:val="28"/>
          <w:szCs w:val="28"/>
        </w:rPr>
        <w:t>Coach: Hajji Delos Ama</w:t>
      </w: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942EA"/>
    <w:multiLevelType w:val="singleLevel"/>
    <w:tmpl w:val="9E5942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5"/>
    <w:multiLevelType w:val="singleLevel"/>
    <w:tmpl w:val="00000005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00000006"/>
    <w:multiLevelType w:val="singleLevel"/>
    <w:tmpl w:val="00000006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00000007"/>
    <w:multiLevelType w:val="singleLevel"/>
    <w:tmpl w:val="00000007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00000008"/>
    <w:multiLevelType w:val="singleLevel"/>
    <w:tmpl w:val="00000008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6E087EBC"/>
    <w:multiLevelType w:val="singleLevel"/>
    <w:tmpl w:val="6E087E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519D7"/>
    <w:rsid w:val="224F047E"/>
    <w:rsid w:val="4661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ＭＳ 明朝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99" w:semiHidden="0" w:name="macro"/>
    <w:lsdException w:unhideWhenUsed="0" w:uiPriority="0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ＭＳ 明朝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="Calibri" w:hAnsi="Calibri" w:eastAsia="MS Gothic" w:cs="SimSu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39"/>
    <w:qFormat/>
    <w:uiPriority w:val="9"/>
    <w:pPr>
      <w:keepNext/>
      <w:keepLines/>
      <w:spacing w:before="200" w:after="0"/>
      <w:outlineLvl w:val="1"/>
    </w:pPr>
    <w:rPr>
      <w:rFonts w:ascii="Calibri" w:hAnsi="Calibri" w:eastAsia="MS Gothic" w:cs="SimSu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40"/>
    <w:qFormat/>
    <w:uiPriority w:val="9"/>
    <w:pPr>
      <w:keepNext/>
      <w:keepLines/>
      <w:spacing w:before="200" w:after="0"/>
      <w:outlineLvl w:val="2"/>
    </w:pPr>
    <w:rPr>
      <w:rFonts w:ascii="Calibri" w:hAnsi="Calibri" w:eastAsia="MS Gothic" w:cs="SimSun"/>
      <w:b/>
      <w:bCs/>
      <w:color w:val="4F81BD"/>
    </w:rPr>
  </w:style>
  <w:style w:type="paragraph" w:styleId="5">
    <w:name w:val="heading 4"/>
    <w:basedOn w:val="1"/>
    <w:next w:val="1"/>
    <w:link w:val="150"/>
    <w:qFormat/>
    <w:uiPriority w:val="9"/>
    <w:pPr>
      <w:keepNext/>
      <w:keepLines/>
      <w:spacing w:before="200" w:after="0"/>
      <w:outlineLvl w:val="3"/>
    </w:pPr>
    <w:rPr>
      <w:rFonts w:ascii="Calibri" w:hAnsi="Calibri" w:eastAsia="MS Gothic" w:cs="SimSun"/>
      <w:b/>
      <w:bCs/>
      <w:i/>
      <w:iCs/>
      <w:color w:val="4F81BD"/>
    </w:rPr>
  </w:style>
  <w:style w:type="paragraph" w:styleId="6">
    <w:name w:val="heading 5"/>
    <w:basedOn w:val="1"/>
    <w:next w:val="1"/>
    <w:link w:val="151"/>
    <w:qFormat/>
    <w:uiPriority w:val="9"/>
    <w:pPr>
      <w:keepNext/>
      <w:keepLines/>
      <w:spacing w:before="200" w:after="0"/>
      <w:outlineLvl w:val="4"/>
    </w:pPr>
    <w:rPr>
      <w:rFonts w:ascii="Calibri" w:hAnsi="Calibri" w:eastAsia="MS Gothic" w:cs="SimSun"/>
      <w:color w:val="243F60"/>
    </w:rPr>
  </w:style>
  <w:style w:type="paragraph" w:styleId="7">
    <w:name w:val="heading 6"/>
    <w:basedOn w:val="1"/>
    <w:next w:val="1"/>
    <w:link w:val="152"/>
    <w:qFormat/>
    <w:uiPriority w:val="9"/>
    <w:pPr>
      <w:keepNext/>
      <w:keepLines/>
      <w:spacing w:before="200" w:after="0"/>
      <w:outlineLvl w:val="5"/>
    </w:pPr>
    <w:rPr>
      <w:rFonts w:ascii="Calibri" w:hAnsi="Calibri" w:eastAsia="MS Gothic" w:cs="SimSun"/>
      <w:i/>
      <w:iCs/>
      <w:color w:val="243F60"/>
    </w:rPr>
  </w:style>
  <w:style w:type="paragraph" w:styleId="8">
    <w:name w:val="heading 7"/>
    <w:basedOn w:val="1"/>
    <w:next w:val="1"/>
    <w:link w:val="153"/>
    <w:qFormat/>
    <w:uiPriority w:val="9"/>
    <w:pPr>
      <w:keepNext/>
      <w:keepLines/>
      <w:spacing w:before="200" w:after="0"/>
      <w:outlineLvl w:val="6"/>
    </w:pPr>
    <w:rPr>
      <w:rFonts w:ascii="Calibri" w:hAnsi="Calibri" w:eastAsia="MS Gothic" w:cs="SimSun"/>
      <w:i/>
      <w:iCs/>
      <w:color w:val="404040"/>
    </w:rPr>
  </w:style>
  <w:style w:type="paragraph" w:styleId="9">
    <w:name w:val="heading 8"/>
    <w:basedOn w:val="1"/>
    <w:next w:val="1"/>
    <w:link w:val="154"/>
    <w:qFormat/>
    <w:uiPriority w:val="9"/>
    <w:pPr>
      <w:keepNext/>
      <w:keepLines/>
      <w:spacing w:before="200" w:after="0"/>
      <w:outlineLvl w:val="7"/>
    </w:pPr>
    <w:rPr>
      <w:rFonts w:ascii="Calibri" w:hAnsi="Calibri" w:eastAsia="MS Gothic" w:cs="SimSun"/>
      <w:color w:val="4F81BD"/>
      <w:sz w:val="20"/>
      <w:szCs w:val="20"/>
    </w:rPr>
  </w:style>
  <w:style w:type="paragraph" w:styleId="10">
    <w:name w:val="heading 9"/>
    <w:basedOn w:val="1"/>
    <w:next w:val="1"/>
    <w:link w:val="155"/>
    <w:qFormat/>
    <w:uiPriority w:val="9"/>
    <w:pPr>
      <w:keepNext/>
      <w:keepLines/>
      <w:spacing w:before="200" w:after="0"/>
      <w:outlineLvl w:val="8"/>
    </w:pPr>
    <w:rPr>
      <w:rFonts w:ascii="Calibri" w:hAnsi="Calibri" w:eastAsia="MS Gothic" w:cs="SimSun"/>
      <w:i/>
      <w:iCs/>
      <w:color w:val="404040"/>
      <w:sz w:val="20"/>
      <w:szCs w:val="20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qFormat/>
    <w:uiPriority w:val="99"/>
    <w:pPr>
      <w:spacing w:after="120"/>
    </w:pPr>
  </w:style>
  <w:style w:type="paragraph" w:styleId="14">
    <w:name w:val="Body Text 2"/>
    <w:basedOn w:val="1"/>
    <w:link w:val="145"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qFormat/>
    <w:uiPriority w:val="99"/>
    <w:pPr>
      <w:ind w:left="360" w:hanging="360"/>
      <w:contextualSpacing/>
    </w:pPr>
  </w:style>
  <w:style w:type="paragraph" w:styleId="21">
    <w:name w:val="List 2"/>
    <w:basedOn w:val="1"/>
    <w:qFormat/>
    <w:uiPriority w:val="99"/>
    <w:pPr>
      <w:ind w:left="720" w:hanging="360"/>
      <w:contextualSpacing/>
    </w:pPr>
  </w:style>
  <w:style w:type="paragraph" w:styleId="22">
    <w:name w:val="List 3"/>
    <w:basedOn w:val="1"/>
    <w:qFormat/>
    <w:uiPriority w:val="99"/>
    <w:pPr>
      <w:ind w:left="1080" w:hanging="360"/>
      <w:contextualSpacing/>
    </w:pPr>
  </w:style>
  <w:style w:type="paragraph" w:styleId="23">
    <w:name w:val="List Bullet"/>
    <w:basedOn w:val="1"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ＭＳ 明朝" w:cs="SimSun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pPr>
      <w:numPr>
        <w:ilvl w:val="1"/>
        <w:numId w:val="0"/>
      </w:numPr>
    </w:pPr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libri" w:hAnsi="Calibri" w:eastAsia="MS Gothic" w:cs="SimSun"/>
      <w:color w:val="17365D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35">
    <w:name w:val="Header Char_afd8c7ed-a834-479d-a7cf-48ec53f92f22"/>
    <w:basedOn w:val="11"/>
    <w:link w:val="19"/>
    <w:uiPriority w:val="99"/>
  </w:style>
  <w:style w:type="character" w:customStyle="1" w:styleId="136">
    <w:name w:val="Footer Char_d5b86b3c-48d3-4a0d-8dd5-e9c1d2e7faa8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="Cambria" w:hAnsi="Cambria" w:eastAsia="ＭＳ 明朝" w:cs="SimSun"/>
      <w:sz w:val="22"/>
      <w:szCs w:val="22"/>
      <w:lang w:val="en-US" w:eastAsia="en-US" w:bidi="ar-SA"/>
    </w:rPr>
  </w:style>
  <w:style w:type="character" w:customStyle="1" w:styleId="138">
    <w:name w:val="Heading 1 Char_31590bf3-fa06-4d6a-b30d-d069ba90dce4"/>
    <w:basedOn w:val="11"/>
    <w:link w:val="2"/>
    <w:qFormat/>
    <w:uiPriority w:val="9"/>
    <w:rPr>
      <w:rFonts w:ascii="Calibri" w:hAnsi="Calibri" w:eastAsia="MS Gothic" w:cs="SimSun"/>
      <w:b/>
      <w:bCs/>
      <w:color w:val="365F91"/>
      <w:sz w:val="28"/>
      <w:szCs w:val="28"/>
    </w:rPr>
  </w:style>
  <w:style w:type="character" w:customStyle="1" w:styleId="139">
    <w:name w:val="Heading 2 Char_0c70a76e-0939-4a77-8be4-c12744aaab01"/>
    <w:basedOn w:val="11"/>
    <w:link w:val="3"/>
    <w:qFormat/>
    <w:uiPriority w:val="9"/>
    <w:rPr>
      <w:rFonts w:ascii="Calibri" w:hAnsi="Calibri" w:eastAsia="MS Gothic" w:cs="SimSun"/>
      <w:b/>
      <w:bCs/>
      <w:color w:val="4F81BD"/>
      <w:sz w:val="26"/>
      <w:szCs w:val="26"/>
    </w:rPr>
  </w:style>
  <w:style w:type="character" w:customStyle="1" w:styleId="140">
    <w:name w:val="Heading 3 Char_10ce69ab-c354-4d6a-a172-2a58b4de2cea"/>
    <w:basedOn w:val="11"/>
    <w:link w:val="4"/>
    <w:qFormat/>
    <w:uiPriority w:val="9"/>
    <w:rPr>
      <w:rFonts w:ascii="Calibri" w:hAnsi="Calibri" w:eastAsia="MS Gothic" w:cs="SimSun"/>
      <w:b/>
      <w:bCs/>
      <w:color w:val="4F81BD"/>
    </w:rPr>
  </w:style>
  <w:style w:type="character" w:customStyle="1" w:styleId="141">
    <w:name w:val="Title Char_fdb5fabf-b405-4b9d-9ab2-152714ec4e15"/>
    <w:basedOn w:val="11"/>
    <w:link w:val="36"/>
    <w:qFormat/>
    <w:uiPriority w:val="10"/>
    <w:rPr>
      <w:rFonts w:ascii="Calibri" w:hAnsi="Calibri" w:eastAsia="MS Gothic" w:cs="SimSun"/>
      <w:color w:val="17365D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/>
    </w:rPr>
  </w:style>
  <w:style w:type="character" w:customStyle="1" w:styleId="149">
    <w:name w:val="Quote Char_8b31752d-7066-4697-8107-45bf65e63e72"/>
    <w:basedOn w:val="11"/>
    <w:link w:val="148"/>
    <w:qFormat/>
    <w:uiPriority w:val="29"/>
    <w:rPr>
      <w:i/>
      <w:iCs/>
      <w:color w:val="000000"/>
    </w:rPr>
  </w:style>
  <w:style w:type="character" w:customStyle="1" w:styleId="150">
    <w:name w:val="Heading 4 Char_05aef78d-978f-4cd0-be99-c66a63f04fa6"/>
    <w:basedOn w:val="11"/>
    <w:link w:val="5"/>
    <w:qFormat/>
    <w:uiPriority w:val="9"/>
    <w:rPr>
      <w:rFonts w:ascii="Calibri" w:hAnsi="Calibri" w:eastAsia="MS Gothic" w:cs="SimSun"/>
      <w:b/>
      <w:bCs/>
      <w:i/>
      <w:iCs/>
      <w:color w:val="4F81BD"/>
    </w:rPr>
  </w:style>
  <w:style w:type="character" w:customStyle="1" w:styleId="151">
    <w:name w:val="Heading 5 Char_7b773dcf-a6d6-4bcc-8db5-734d1ed410c6"/>
    <w:basedOn w:val="11"/>
    <w:link w:val="6"/>
    <w:qFormat/>
    <w:uiPriority w:val="9"/>
    <w:rPr>
      <w:rFonts w:ascii="Calibri" w:hAnsi="Calibri" w:eastAsia="MS Gothic" w:cs="SimSun"/>
      <w:color w:val="243F60"/>
    </w:rPr>
  </w:style>
  <w:style w:type="character" w:customStyle="1" w:styleId="152">
    <w:name w:val="Heading 6 Char_e86548dd-9963-40ce-8e7a-4ae8fa36951e"/>
    <w:basedOn w:val="11"/>
    <w:link w:val="7"/>
    <w:qFormat/>
    <w:uiPriority w:val="9"/>
    <w:rPr>
      <w:rFonts w:ascii="Calibri" w:hAnsi="Calibri" w:eastAsia="MS Gothic" w:cs="SimSun"/>
      <w:i/>
      <w:iCs/>
      <w:color w:val="243F60"/>
    </w:rPr>
  </w:style>
  <w:style w:type="character" w:customStyle="1" w:styleId="153">
    <w:name w:val="Heading 7 Char_7937012a-3f79-4bae-a946-40f134cc51ce"/>
    <w:basedOn w:val="11"/>
    <w:link w:val="8"/>
    <w:qFormat/>
    <w:uiPriority w:val="9"/>
    <w:rPr>
      <w:rFonts w:ascii="Calibri" w:hAnsi="Calibri" w:eastAsia="MS Gothic" w:cs="SimSun"/>
      <w:i/>
      <w:iCs/>
      <w:color w:val="404040"/>
    </w:rPr>
  </w:style>
  <w:style w:type="character" w:customStyle="1" w:styleId="154">
    <w:name w:val="Heading 8 Char_b34b7d36-6a6b-4d86-a0b7-d3c7215d8eaf"/>
    <w:basedOn w:val="11"/>
    <w:link w:val="9"/>
    <w:qFormat/>
    <w:uiPriority w:val="9"/>
    <w:rPr>
      <w:rFonts w:ascii="Calibri" w:hAnsi="Calibri" w:eastAsia="MS Gothic" w:cs="SimSun"/>
      <w:color w:val="4F81BD"/>
      <w:sz w:val="20"/>
      <w:szCs w:val="20"/>
    </w:rPr>
  </w:style>
  <w:style w:type="character" w:customStyle="1" w:styleId="155">
    <w:name w:val="Heading 9 Char_8d435545-213a-459c-8556-33a926d5f77a"/>
    <w:basedOn w:val="11"/>
    <w:link w:val="10"/>
    <w:uiPriority w:val="9"/>
    <w:rPr>
      <w:rFonts w:ascii="Calibri" w:hAnsi="Calibri" w:eastAsia="MS Gothic" w:cs="SimSun"/>
      <w:i/>
      <w:iCs/>
      <w:color w:val="404040"/>
      <w:sz w:val="20"/>
      <w:szCs w:val="20"/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57">
    <w:name w:val="Intense Quote Char_7a3826b2-ad9b-4133-9d72-b97fc1320311"/>
    <w:basedOn w:val="11"/>
    <w:link w:val="156"/>
    <w:qFormat/>
    <w:uiPriority w:val="30"/>
    <w:rPr>
      <w:b/>
      <w:bCs/>
      <w:i/>
      <w:iCs/>
      <w:color w:val="4F81BD"/>
    </w:rPr>
  </w:style>
  <w:style w:type="character" w:customStyle="1" w:styleId="158">
    <w:name w:val="Subtle Emphasis"/>
    <w:basedOn w:val="11"/>
    <w:qFormat/>
    <w:uiPriority w:val="19"/>
    <w:rPr>
      <w:i/>
      <w:iCs/>
      <w:color w:val="808080"/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/>
    </w:rPr>
  </w:style>
  <w:style w:type="character" w:customStyle="1" w:styleId="160">
    <w:name w:val="Subtle Reference"/>
    <w:basedOn w:val="11"/>
    <w:qFormat/>
    <w:uiPriority w:val="31"/>
    <w:rPr>
      <w:smallCaps/>
      <w:color w:val="C0504D"/>
      <w:u w:val="single"/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Paragraphs>23</Paragraphs>
  <TotalTime>46</TotalTime>
  <ScaleCrop>false</ScaleCrop>
  <LinksUpToDate>false</LinksUpToDate>
  <CharactersWithSpaces>477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John Joseph</cp:lastModifiedBy>
  <dcterms:modified xsi:type="dcterms:W3CDTF">2025-09-12T03:01:36Z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8FE65E9D24374E888EF56A2927DC8507_13</vt:lpwstr>
  </property>
  <property fmtid="{D5CDD505-2E9C-101B-9397-08002B2CF9AE}" pid="3" name="KSOProductBuildVer">
    <vt:lpwstr>1033-12.2.0.21931</vt:lpwstr>
  </property>
</Properties>
</file>